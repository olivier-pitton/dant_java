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C8BE" w14:textId="5209468C" w:rsidR="00A9204E" w:rsidRPr="00C4655D" w:rsidRDefault="00F37C96" w:rsidP="00F37C96">
      <w:pPr>
        <w:pStyle w:val="Heading1"/>
        <w:rPr>
          <w:lang w:val="fr-FR"/>
        </w:rPr>
      </w:pPr>
      <w:r w:rsidRPr="00C4655D">
        <w:rPr>
          <w:lang w:val="fr-FR"/>
        </w:rPr>
        <w:t xml:space="preserve">TP – </w:t>
      </w:r>
      <w:r w:rsidR="00C4655D" w:rsidRPr="00C4655D">
        <w:rPr>
          <w:lang w:val="fr-FR"/>
        </w:rPr>
        <w:t>T</w:t>
      </w:r>
      <w:r w:rsidR="00C4655D">
        <w:rPr>
          <w:lang w:val="fr-FR"/>
        </w:rPr>
        <w:t>hreads</w:t>
      </w:r>
    </w:p>
    <w:p w14:paraId="43A56487" w14:textId="0804EAA7" w:rsidR="00F37C96" w:rsidRPr="00F37C96" w:rsidRDefault="00F37C96" w:rsidP="00F37C96">
      <w:pPr>
        <w:pStyle w:val="Heading1"/>
        <w:rPr>
          <w:lang w:val="fr-FR"/>
        </w:rPr>
      </w:pPr>
      <w:r w:rsidRPr="00F37C96">
        <w:rPr>
          <w:lang w:val="fr-FR"/>
        </w:rPr>
        <w:t>License DANT – PITTON O</w:t>
      </w:r>
      <w:r>
        <w:rPr>
          <w:lang w:val="fr-FR"/>
        </w:rPr>
        <w:t>livier</w:t>
      </w:r>
    </w:p>
    <w:p w14:paraId="3C3EAFD8" w14:textId="4BECC3D1" w:rsidR="00F37C96" w:rsidRPr="00F37C96" w:rsidRDefault="00F37C96" w:rsidP="00F37C96">
      <w:pPr>
        <w:rPr>
          <w:lang w:val="fr-FR"/>
        </w:rPr>
      </w:pPr>
    </w:p>
    <w:p w14:paraId="5520F44D" w14:textId="6C4923D5" w:rsidR="00F37C96" w:rsidRPr="00F37C96" w:rsidRDefault="00F37C96" w:rsidP="00F37C96">
      <w:pPr>
        <w:rPr>
          <w:lang w:val="fr-FR"/>
        </w:rPr>
      </w:pPr>
    </w:p>
    <w:p w14:paraId="4CF097DE" w14:textId="57F4C0C3" w:rsidR="00F37C96" w:rsidRDefault="00F37C96" w:rsidP="00F37C96">
      <w:pPr>
        <w:pStyle w:val="Heading2"/>
        <w:rPr>
          <w:lang w:val="fr-FR"/>
        </w:rPr>
      </w:pPr>
      <w:r w:rsidRPr="00F37C96">
        <w:rPr>
          <w:lang w:val="fr-FR"/>
        </w:rPr>
        <w:t>Exercice 1</w:t>
      </w:r>
      <w:r>
        <w:rPr>
          <w:lang w:val="fr-FR"/>
        </w:rPr>
        <w:t xml:space="preserve"> – </w:t>
      </w:r>
      <w:r w:rsidR="00C4655D">
        <w:rPr>
          <w:lang w:val="fr-FR"/>
        </w:rPr>
        <w:t>Compteur basique</w:t>
      </w:r>
    </w:p>
    <w:p w14:paraId="470A20DA" w14:textId="6A9B378A" w:rsidR="00F37C96" w:rsidRDefault="00F37C96" w:rsidP="00F37C96">
      <w:pPr>
        <w:rPr>
          <w:lang w:val="fr-FR"/>
        </w:rPr>
      </w:pPr>
    </w:p>
    <w:p w14:paraId="7F62D36F" w14:textId="19A16305" w:rsidR="00F37C96" w:rsidRDefault="00C4655D" w:rsidP="00F37C96">
      <w:pPr>
        <w:rPr>
          <w:lang w:val="fr-FR"/>
        </w:rPr>
      </w:pPr>
      <w:r>
        <w:rPr>
          <w:lang w:val="fr-FR"/>
        </w:rPr>
        <w:t>Créer une classe Compte</w:t>
      </w:r>
      <w:r w:rsidR="00A16E5E">
        <w:rPr>
          <w:lang w:val="fr-FR"/>
        </w:rPr>
        <w:t xml:space="preserve">ur héritant de la classe </w:t>
      </w:r>
      <w:r>
        <w:rPr>
          <w:lang w:val="fr-FR"/>
        </w:rPr>
        <w:t>Thread. Cette classe comptera de 1 à 100, ou de 100 à 1, selon un paramètre que vous définirez. Pour chaque itération, elle affichera son nom et son compteur.</w:t>
      </w:r>
    </w:p>
    <w:p w14:paraId="4EB57581" w14:textId="2269C210" w:rsidR="00C4655D" w:rsidRDefault="00C4655D" w:rsidP="00F37C96">
      <w:pPr>
        <w:rPr>
          <w:lang w:val="fr-FR"/>
        </w:rPr>
      </w:pPr>
    </w:p>
    <w:p w14:paraId="4E469E61" w14:textId="607C4919" w:rsidR="00C4655D" w:rsidRDefault="00C4655D" w:rsidP="00F37C96">
      <w:pPr>
        <w:rPr>
          <w:lang w:val="fr-FR"/>
        </w:rPr>
      </w:pPr>
      <w:r>
        <w:rPr>
          <w:lang w:val="fr-FR"/>
        </w:rPr>
        <w:t>Créer 2 Threads qui s’exécutent en parallèle, l’un avec un affichage ascendant, l’autre descendant.</w:t>
      </w:r>
    </w:p>
    <w:p w14:paraId="1B0D27BD" w14:textId="62BA4776" w:rsidR="00C4655D" w:rsidRDefault="00C4655D" w:rsidP="00F37C96">
      <w:pPr>
        <w:rPr>
          <w:lang w:val="fr-FR"/>
        </w:rPr>
      </w:pPr>
    </w:p>
    <w:p w14:paraId="1F5476DA" w14:textId="5B1D9DB9" w:rsidR="00C4655D" w:rsidRDefault="00C4655D" w:rsidP="00F37C96">
      <w:pPr>
        <w:rPr>
          <w:lang w:val="fr-FR"/>
        </w:rPr>
      </w:pPr>
      <w:r>
        <w:rPr>
          <w:lang w:val="fr-FR"/>
        </w:rPr>
        <w:t xml:space="preserve">Exemple d’affichage : </w:t>
      </w:r>
    </w:p>
    <w:p w14:paraId="452D7A65" w14:textId="77777777" w:rsidR="00C4655D" w:rsidRPr="00C4655D" w:rsidRDefault="00C4655D" w:rsidP="00C4655D">
      <w:r w:rsidRPr="00C4655D">
        <w:t xml:space="preserve">My name is T2 and </w:t>
      </w:r>
      <w:proofErr w:type="gramStart"/>
      <w:r w:rsidRPr="00C4655D">
        <w:t>I'm</w:t>
      </w:r>
      <w:proofErr w:type="gramEnd"/>
      <w:r w:rsidRPr="00C4655D">
        <w:t xml:space="preserve"> counting 100</w:t>
      </w:r>
    </w:p>
    <w:p w14:paraId="7CBD5F03" w14:textId="77777777" w:rsidR="00C4655D" w:rsidRPr="00C4655D" w:rsidRDefault="00C4655D" w:rsidP="00C4655D">
      <w:r w:rsidRPr="00C4655D">
        <w:t xml:space="preserve">My name is T1 and </w:t>
      </w:r>
      <w:proofErr w:type="gramStart"/>
      <w:r w:rsidRPr="00C4655D">
        <w:t>I'm</w:t>
      </w:r>
      <w:proofErr w:type="gramEnd"/>
      <w:r w:rsidRPr="00C4655D">
        <w:t xml:space="preserve"> counting 1</w:t>
      </w:r>
    </w:p>
    <w:p w14:paraId="1A38B5C0" w14:textId="3A05C79F" w:rsidR="00C4655D" w:rsidRDefault="00C4655D" w:rsidP="00C4655D">
      <w:r w:rsidRPr="00C4655D">
        <w:t xml:space="preserve">My name is T1 and </w:t>
      </w:r>
      <w:proofErr w:type="gramStart"/>
      <w:r w:rsidRPr="00C4655D">
        <w:t>I'm</w:t>
      </w:r>
      <w:proofErr w:type="gramEnd"/>
      <w:r w:rsidRPr="00C4655D">
        <w:t xml:space="preserve"> counting 2</w:t>
      </w:r>
    </w:p>
    <w:p w14:paraId="0AC7F0E3" w14:textId="3370EAF0" w:rsidR="00A16E5E" w:rsidRDefault="00A16E5E" w:rsidP="00C4655D"/>
    <w:p w14:paraId="41305EDC" w14:textId="367DB0F6" w:rsidR="00F37C96" w:rsidRDefault="00A16E5E" w:rsidP="00F37C96">
      <w:pPr>
        <w:rPr>
          <w:lang w:val="fr-FR"/>
        </w:rPr>
      </w:pPr>
      <w:r w:rsidRPr="00A16E5E">
        <w:rPr>
          <w:lang w:val="fr-FR"/>
        </w:rPr>
        <w:t>Il y a</w:t>
      </w:r>
      <w:r>
        <w:rPr>
          <w:lang w:val="fr-FR"/>
        </w:rPr>
        <w:t xml:space="preserve"> 3 threads qui s’exécutent : le main, T1 et T2. Comment faire pour que le code de T2 s’exécute dans le thread main ?</w:t>
      </w:r>
    </w:p>
    <w:p w14:paraId="1C89EE8E" w14:textId="77777777" w:rsidR="00A16E5E" w:rsidRPr="00A16E5E" w:rsidRDefault="00A16E5E" w:rsidP="00F37C96">
      <w:pPr>
        <w:rPr>
          <w:lang w:val="fr-FR"/>
        </w:rPr>
      </w:pPr>
    </w:p>
    <w:p w14:paraId="6E45683B" w14:textId="4B2A5CAA" w:rsidR="00F37C96" w:rsidRPr="00C4655D" w:rsidRDefault="00F37C96" w:rsidP="00F37C96">
      <w:pPr>
        <w:pStyle w:val="Heading2"/>
        <w:rPr>
          <w:lang w:val="fr-FR"/>
        </w:rPr>
      </w:pPr>
      <w:r w:rsidRPr="00C4655D">
        <w:rPr>
          <w:lang w:val="fr-FR"/>
        </w:rPr>
        <w:t xml:space="preserve">Exercice 2 – </w:t>
      </w:r>
      <w:proofErr w:type="spellStart"/>
      <w:r w:rsidR="00C4655D">
        <w:rPr>
          <w:lang w:val="fr-FR"/>
        </w:rPr>
        <w:t>InvalidCompteur</w:t>
      </w:r>
      <w:proofErr w:type="spellEnd"/>
    </w:p>
    <w:p w14:paraId="4B75C7A3" w14:textId="77777777" w:rsidR="00F37C96" w:rsidRPr="00C4655D" w:rsidRDefault="00F37C96" w:rsidP="00F37C96">
      <w:pPr>
        <w:pStyle w:val="Heading2"/>
        <w:rPr>
          <w:lang w:val="fr-FR"/>
        </w:rPr>
      </w:pPr>
    </w:p>
    <w:p w14:paraId="7A9EFCC2" w14:textId="5F60680B" w:rsidR="00F37C96" w:rsidRDefault="00C4655D" w:rsidP="00F37C96">
      <w:pPr>
        <w:rPr>
          <w:lang w:val="fr-FR"/>
        </w:rPr>
      </w:pPr>
      <w:r>
        <w:rPr>
          <w:lang w:val="fr-FR"/>
        </w:rPr>
        <w:t xml:space="preserve">Créer une classe </w:t>
      </w:r>
      <w:proofErr w:type="spellStart"/>
      <w:r>
        <w:rPr>
          <w:lang w:val="fr-FR"/>
        </w:rPr>
        <w:t>InvalidCompteur</w:t>
      </w:r>
      <w:proofErr w:type="spellEnd"/>
      <w:r>
        <w:rPr>
          <w:lang w:val="fr-FR"/>
        </w:rPr>
        <w:t xml:space="preserve"> ayant une variable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CPT.</w:t>
      </w:r>
    </w:p>
    <w:p w14:paraId="108454CD" w14:textId="0B4C5746" w:rsidR="00A16E5E" w:rsidRDefault="00A16E5E" w:rsidP="00F37C96">
      <w:pPr>
        <w:rPr>
          <w:lang w:val="fr-FR"/>
        </w:rPr>
      </w:pPr>
      <w:r>
        <w:rPr>
          <w:lang w:val="fr-FR"/>
        </w:rPr>
        <w:t xml:space="preserve">Dans la méthode main, créer un </w:t>
      </w:r>
      <w:proofErr w:type="spellStart"/>
      <w:r>
        <w:rPr>
          <w:lang w:val="fr-FR"/>
        </w:rPr>
        <w:t>Runnable</w:t>
      </w:r>
      <w:proofErr w:type="spellEnd"/>
      <w:r>
        <w:rPr>
          <w:lang w:val="fr-FR"/>
        </w:rPr>
        <w:t xml:space="preserve">, via </w:t>
      </w:r>
      <w:proofErr w:type="gramStart"/>
      <w:r>
        <w:rPr>
          <w:lang w:val="fr-FR"/>
        </w:rPr>
        <w:t>une lambda</w:t>
      </w:r>
      <w:proofErr w:type="gramEnd"/>
      <w:r>
        <w:rPr>
          <w:lang w:val="fr-FR"/>
        </w:rPr>
        <w:t>, qui incrémente CPT 1 milliard de fois.</w:t>
      </w:r>
    </w:p>
    <w:p w14:paraId="0ABCBD00" w14:textId="216F6C4B" w:rsidR="00A16E5E" w:rsidRDefault="00A16E5E" w:rsidP="00F37C96">
      <w:pPr>
        <w:rPr>
          <w:lang w:val="fr-FR"/>
        </w:rPr>
      </w:pPr>
      <w:r>
        <w:rPr>
          <w:lang w:val="fr-FR"/>
        </w:rPr>
        <w:t xml:space="preserve">Lancé 2 threads </w:t>
      </w:r>
      <w:r w:rsidRPr="00A16E5E">
        <w:rPr>
          <w:b/>
          <w:bCs/>
          <w:lang w:val="fr-FR"/>
        </w:rPr>
        <w:t>en parallèle</w:t>
      </w:r>
      <w:r>
        <w:rPr>
          <w:lang w:val="fr-FR"/>
        </w:rPr>
        <w:t>,</w:t>
      </w:r>
      <w:r w:rsidR="005F3EFB">
        <w:rPr>
          <w:lang w:val="fr-FR"/>
        </w:rPr>
        <w:t xml:space="preserve"> avec le </w:t>
      </w:r>
      <w:proofErr w:type="spellStart"/>
      <w:r w:rsidR="005F3EFB">
        <w:rPr>
          <w:lang w:val="fr-FR"/>
        </w:rPr>
        <w:t>Runnable</w:t>
      </w:r>
      <w:proofErr w:type="spellEnd"/>
      <w:r w:rsidR="005F3EFB">
        <w:rPr>
          <w:lang w:val="fr-FR"/>
        </w:rPr>
        <w:t>,</w:t>
      </w:r>
      <w:r>
        <w:rPr>
          <w:lang w:val="fr-FR"/>
        </w:rPr>
        <w:t xml:space="preserve"> attendre la fin de leur exécution, et afficher le résultat final.</w:t>
      </w:r>
    </w:p>
    <w:p w14:paraId="08A0A2C2" w14:textId="15909EAE" w:rsidR="00A16E5E" w:rsidRDefault="00A16E5E" w:rsidP="00F37C96">
      <w:pPr>
        <w:rPr>
          <w:lang w:val="fr-FR"/>
        </w:rPr>
      </w:pPr>
    </w:p>
    <w:p w14:paraId="68244782" w14:textId="2C3A384B" w:rsidR="00A16E5E" w:rsidRDefault="00A16E5E" w:rsidP="00F37C96">
      <w:pPr>
        <w:rPr>
          <w:lang w:val="fr-FR"/>
        </w:rPr>
      </w:pPr>
      <w:r>
        <w:rPr>
          <w:lang w:val="fr-FR"/>
        </w:rPr>
        <w:t xml:space="preserve">Est-ce le résultat attendu ? </w:t>
      </w:r>
    </w:p>
    <w:p w14:paraId="508E51B6" w14:textId="418C8075" w:rsidR="00A16E5E" w:rsidRDefault="00A16E5E" w:rsidP="00F37C96">
      <w:pPr>
        <w:rPr>
          <w:lang w:val="fr-FR"/>
        </w:rPr>
      </w:pPr>
    </w:p>
    <w:p w14:paraId="4628DC46" w14:textId="2E62CA8E" w:rsidR="00680E75" w:rsidRDefault="00680E75" w:rsidP="00680E75">
      <w:pPr>
        <w:pStyle w:val="Heading2"/>
        <w:rPr>
          <w:lang w:val="fr-FR"/>
        </w:rPr>
      </w:pPr>
      <w:r>
        <w:rPr>
          <w:lang w:val="fr-FR"/>
        </w:rPr>
        <w:t>Exercice 3 – Mandelbrot</w:t>
      </w:r>
    </w:p>
    <w:p w14:paraId="45DF9B21" w14:textId="1F0181DB" w:rsidR="00680E75" w:rsidRDefault="00680E75" w:rsidP="00680E75">
      <w:pPr>
        <w:rPr>
          <w:lang w:val="fr-FR"/>
        </w:rPr>
      </w:pPr>
    </w:p>
    <w:p w14:paraId="17DF60FD" w14:textId="77777777" w:rsidR="00680E75" w:rsidRPr="00680E75" w:rsidRDefault="00680E75" w:rsidP="00680E75">
      <w:pPr>
        <w:rPr>
          <w:lang w:val="fr-FR"/>
        </w:rPr>
      </w:pPr>
    </w:p>
    <w:p w14:paraId="3144DE02" w14:textId="0C35174F" w:rsidR="00A16E5E" w:rsidRDefault="005F3EFB" w:rsidP="00F37C96">
      <w:pPr>
        <w:rPr>
          <w:lang w:val="fr-FR"/>
        </w:rPr>
      </w:pPr>
      <w:r>
        <w:rPr>
          <w:lang w:val="fr-FR"/>
        </w:rPr>
        <w:t xml:space="preserve">L’algorithme de Mandelbrot permet de créer des fractales. Cet exercice a pour but de vous faire améliorer un code existant. Lancez la classe Frame, vous verrez apparaitre une fractale ainsi que le temps de calcul qu’il a fallu pour la créer. Les paramètres zoom et max </w:t>
      </w:r>
      <w:proofErr w:type="spellStart"/>
      <w:r>
        <w:rPr>
          <w:lang w:val="fr-FR"/>
        </w:rPr>
        <w:t>iterations</w:t>
      </w:r>
      <w:proofErr w:type="spellEnd"/>
      <w:r>
        <w:rPr>
          <w:lang w:val="fr-FR"/>
        </w:rPr>
        <w:t xml:space="preserve"> permettent de contrôler le zoom global et la précision de calcul.</w:t>
      </w:r>
    </w:p>
    <w:p w14:paraId="6BCBE207" w14:textId="07AB0674" w:rsidR="005F3EFB" w:rsidRDefault="005F3EFB" w:rsidP="00F37C96">
      <w:pPr>
        <w:rPr>
          <w:lang w:val="fr-FR"/>
        </w:rPr>
      </w:pPr>
    </w:p>
    <w:p w14:paraId="472356CC" w14:textId="52995C3D" w:rsidR="005F3EFB" w:rsidRDefault="005F3EFB" w:rsidP="00F37C96">
      <w:pPr>
        <w:rPr>
          <w:lang w:val="fr-FR"/>
        </w:rPr>
      </w:pPr>
      <w:r>
        <w:rPr>
          <w:lang w:val="fr-FR"/>
        </w:rPr>
        <w:t xml:space="preserve">Créer une nouvelle </w:t>
      </w:r>
      <w:proofErr w:type="spellStart"/>
      <w:r>
        <w:rPr>
          <w:lang w:val="fr-FR"/>
        </w:rPr>
        <w:t>ParallelMandelbrot</w:t>
      </w:r>
      <w:proofErr w:type="spellEnd"/>
      <w:r>
        <w:rPr>
          <w:lang w:val="fr-FR"/>
        </w:rPr>
        <w:t xml:space="preserve"> qui va paralléliser les calculs, et permettre d’afficher plus rapidement le résultat.</w:t>
      </w:r>
    </w:p>
    <w:p w14:paraId="607476A9" w14:textId="6EF91DD0" w:rsidR="00E40A13" w:rsidRDefault="00E40A13" w:rsidP="00F37C96">
      <w:pPr>
        <w:rPr>
          <w:lang w:val="fr-FR"/>
        </w:rPr>
      </w:pPr>
    </w:p>
    <w:p w14:paraId="65F9AE65" w14:textId="36A44005" w:rsidR="00E40A13" w:rsidRDefault="00E40A13" w:rsidP="00F37C96">
      <w:pPr>
        <w:rPr>
          <w:lang w:val="fr-FR"/>
        </w:rPr>
      </w:pPr>
    </w:p>
    <w:p w14:paraId="5638C5CC" w14:textId="5B0915F9" w:rsidR="00E40A13" w:rsidRDefault="00E40A13" w:rsidP="00F37C96">
      <w:pPr>
        <w:rPr>
          <w:lang w:val="fr-FR"/>
        </w:rPr>
      </w:pPr>
    </w:p>
    <w:p w14:paraId="069CDCC2" w14:textId="4ACDB626" w:rsidR="00E40A13" w:rsidRDefault="00E40A13" w:rsidP="00F37C96">
      <w:pPr>
        <w:rPr>
          <w:lang w:val="fr-FR"/>
        </w:rPr>
      </w:pPr>
    </w:p>
    <w:p w14:paraId="50D1A812" w14:textId="77777777" w:rsidR="00E40A13" w:rsidRDefault="00E40A13" w:rsidP="00F37C96">
      <w:pPr>
        <w:rPr>
          <w:lang w:val="fr-FR"/>
        </w:rPr>
      </w:pPr>
    </w:p>
    <w:p w14:paraId="13A05212" w14:textId="08792B13" w:rsidR="005F3EFB" w:rsidRDefault="005F3EFB" w:rsidP="00F37C96">
      <w:pPr>
        <w:rPr>
          <w:lang w:val="fr-FR"/>
        </w:rPr>
      </w:pPr>
    </w:p>
    <w:p w14:paraId="2B7623A9" w14:textId="4BFC67D6" w:rsidR="005F3EFB" w:rsidRDefault="005F3EFB" w:rsidP="00F37C96">
      <w:pPr>
        <w:rPr>
          <w:lang w:val="fr-FR"/>
        </w:rPr>
      </w:pPr>
      <w:r>
        <w:rPr>
          <w:lang w:val="fr-FR"/>
        </w:rPr>
        <w:lastRenderedPageBreak/>
        <w:t>Le</w:t>
      </w:r>
      <w:r w:rsidR="00E40A13">
        <w:rPr>
          <w:lang w:val="fr-FR"/>
        </w:rPr>
        <w:t>s</w:t>
      </w:r>
      <w:r>
        <w:rPr>
          <w:lang w:val="fr-FR"/>
        </w:rPr>
        <w:t xml:space="preserve"> temps obtenu</w:t>
      </w:r>
      <w:r w:rsidR="001D065D">
        <w:rPr>
          <w:lang w:val="fr-FR"/>
        </w:rPr>
        <w:t>s</w:t>
      </w:r>
      <w:r>
        <w:rPr>
          <w:lang w:val="fr-FR"/>
        </w:rPr>
        <w:t xml:space="preserve"> avec une parallélisation standard :</w:t>
      </w:r>
    </w:p>
    <w:p w14:paraId="008ADF92" w14:textId="77777777" w:rsidR="00E40A13" w:rsidRDefault="00E40A13" w:rsidP="00F37C9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3EFB" w14:paraId="5AA30EE5" w14:textId="77777777" w:rsidTr="005F3EFB">
        <w:tc>
          <w:tcPr>
            <w:tcW w:w="3116" w:type="dxa"/>
          </w:tcPr>
          <w:p w14:paraId="7ACC9369" w14:textId="44A9AC32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 xml:space="preserve">Paramètres </w:t>
            </w:r>
          </w:p>
        </w:tc>
        <w:tc>
          <w:tcPr>
            <w:tcW w:w="3117" w:type="dxa"/>
          </w:tcPr>
          <w:p w14:paraId="154012B7" w14:textId="52BE603E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>1 thread</w:t>
            </w:r>
          </w:p>
        </w:tc>
        <w:tc>
          <w:tcPr>
            <w:tcW w:w="3117" w:type="dxa"/>
          </w:tcPr>
          <w:p w14:paraId="561ABBCA" w14:textId="4D65BF58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>8 threads</w:t>
            </w:r>
          </w:p>
        </w:tc>
      </w:tr>
      <w:tr w:rsidR="005F3EFB" w14:paraId="31736CA1" w14:textId="77777777" w:rsidTr="005F3EFB">
        <w:tc>
          <w:tcPr>
            <w:tcW w:w="3116" w:type="dxa"/>
          </w:tcPr>
          <w:p w14:paraId="3C7F5137" w14:textId="2BC96B7A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 xml:space="preserve">Zoom = </w:t>
            </w:r>
            <w:r w:rsidR="00E40A13">
              <w:rPr>
                <w:lang w:val="fr-FR"/>
              </w:rPr>
              <w:t>400</w:t>
            </w:r>
            <w:r>
              <w:rPr>
                <w:lang w:val="fr-FR"/>
              </w:rPr>
              <w:t xml:space="preserve"> / Max </w:t>
            </w:r>
            <w:proofErr w:type="spellStart"/>
            <w:r>
              <w:rPr>
                <w:lang w:val="fr-FR"/>
              </w:rPr>
              <w:t>iteration</w:t>
            </w:r>
            <w:proofErr w:type="spellEnd"/>
            <w:r>
              <w:rPr>
                <w:lang w:val="fr-FR"/>
              </w:rPr>
              <w:t xml:space="preserve"> = </w:t>
            </w:r>
            <w:r w:rsidR="00E40A13">
              <w:rPr>
                <w:lang w:val="fr-FR"/>
              </w:rPr>
              <w:t>16000</w:t>
            </w:r>
          </w:p>
        </w:tc>
        <w:tc>
          <w:tcPr>
            <w:tcW w:w="3117" w:type="dxa"/>
          </w:tcPr>
          <w:p w14:paraId="7B5B85A4" w14:textId="528DAF8E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>14723 ms</w:t>
            </w:r>
          </w:p>
        </w:tc>
        <w:tc>
          <w:tcPr>
            <w:tcW w:w="3117" w:type="dxa"/>
          </w:tcPr>
          <w:p w14:paraId="0122DC8B" w14:textId="774C496C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>3782 ms</w:t>
            </w:r>
          </w:p>
        </w:tc>
      </w:tr>
      <w:tr w:rsidR="005F3EFB" w14:paraId="5C853809" w14:textId="77777777" w:rsidTr="005F3EFB">
        <w:tc>
          <w:tcPr>
            <w:tcW w:w="3116" w:type="dxa"/>
          </w:tcPr>
          <w:p w14:paraId="341B35CE" w14:textId="01F98A07" w:rsidR="005F3EFB" w:rsidRDefault="005F3EFB" w:rsidP="00F37C96">
            <w:pPr>
              <w:rPr>
                <w:lang w:val="fr-FR"/>
              </w:rPr>
            </w:pPr>
            <w:r>
              <w:rPr>
                <w:lang w:val="fr-FR"/>
              </w:rPr>
              <w:t xml:space="preserve">Zoom = </w:t>
            </w:r>
            <w:r w:rsidR="00E40A13">
              <w:rPr>
                <w:lang w:val="fr-FR"/>
              </w:rPr>
              <w:t xml:space="preserve">800 / Max </w:t>
            </w:r>
            <w:proofErr w:type="spellStart"/>
            <w:r w:rsidR="00E40A13">
              <w:rPr>
                <w:lang w:val="fr-FR"/>
              </w:rPr>
              <w:t>iteration</w:t>
            </w:r>
            <w:proofErr w:type="spellEnd"/>
            <w:r w:rsidR="00E40A13">
              <w:rPr>
                <w:lang w:val="fr-FR"/>
              </w:rPr>
              <w:t xml:space="preserve"> = 40000</w:t>
            </w:r>
          </w:p>
        </w:tc>
        <w:tc>
          <w:tcPr>
            <w:tcW w:w="3117" w:type="dxa"/>
          </w:tcPr>
          <w:p w14:paraId="12EBF299" w14:textId="7D86F1C4" w:rsidR="005F3EFB" w:rsidRDefault="00E40A13" w:rsidP="00F37C96">
            <w:pPr>
              <w:rPr>
                <w:lang w:val="fr-FR"/>
              </w:rPr>
            </w:pPr>
            <w:r>
              <w:rPr>
                <w:lang w:val="fr-FR"/>
              </w:rPr>
              <w:t>86672 m</w:t>
            </w:r>
          </w:p>
        </w:tc>
        <w:tc>
          <w:tcPr>
            <w:tcW w:w="3117" w:type="dxa"/>
          </w:tcPr>
          <w:p w14:paraId="00C68FBF" w14:textId="7C3E4558" w:rsidR="005F3EFB" w:rsidRDefault="00E40A13" w:rsidP="00F37C96">
            <w:pPr>
              <w:rPr>
                <w:lang w:val="fr-FR"/>
              </w:rPr>
            </w:pPr>
            <w:r>
              <w:rPr>
                <w:lang w:val="fr-FR"/>
              </w:rPr>
              <w:t>13123 ms</w:t>
            </w:r>
          </w:p>
        </w:tc>
      </w:tr>
    </w:tbl>
    <w:p w14:paraId="580B2019" w14:textId="77777777" w:rsidR="005F3EFB" w:rsidRPr="00F37C96" w:rsidRDefault="005F3EFB" w:rsidP="00F37C96">
      <w:pPr>
        <w:rPr>
          <w:lang w:val="fr-FR"/>
        </w:rPr>
      </w:pPr>
    </w:p>
    <w:sectPr w:rsidR="005F3EFB" w:rsidRPr="00F3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6"/>
    <w:rsid w:val="001D065D"/>
    <w:rsid w:val="0027476B"/>
    <w:rsid w:val="00353A0A"/>
    <w:rsid w:val="005F3EFB"/>
    <w:rsid w:val="00645252"/>
    <w:rsid w:val="00680E75"/>
    <w:rsid w:val="006D3D74"/>
    <w:rsid w:val="0083569A"/>
    <w:rsid w:val="00A16E5E"/>
    <w:rsid w:val="00A9204E"/>
    <w:rsid w:val="00C4655D"/>
    <w:rsid w:val="00E40A13"/>
    <w:rsid w:val="00F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C635"/>
  <w15:chartTrackingRefBased/>
  <w15:docId w15:val="{FC27C1EB-C05F-4C25-98A1-E2FCF1BD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5F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er%20PITTON\AppData\Local\Microsoft\Office\16.0\DTS\en-US%7b6E26DB5E-BAF9-4916-AB57-55A84C0B3230%7d\%7b9E2BE29A-6387-416E-81BA-1A8F36A8B60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{9E2BE29A-6387-416E-81BA-1A8F36A8B605}tf02786999_win32.dotx</Template>
  <TotalTime>1041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PITTON</dc:creator>
  <cp:keywords/>
  <dc:description/>
  <cp:lastModifiedBy>Olivier Pitton</cp:lastModifiedBy>
  <cp:revision>6</cp:revision>
  <dcterms:created xsi:type="dcterms:W3CDTF">2020-11-11T12:32:00Z</dcterms:created>
  <dcterms:modified xsi:type="dcterms:W3CDTF">2020-12-04T09:18:00Z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