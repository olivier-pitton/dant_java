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C8BE" w14:textId="6F5F7929" w:rsidR="00A9204E" w:rsidRPr="0019499D" w:rsidRDefault="00F37C96" w:rsidP="00F37C96">
      <w:pPr>
        <w:pStyle w:val="Heading1"/>
        <w:rPr>
          <w:lang w:val="fr-FR"/>
        </w:rPr>
      </w:pPr>
      <w:r w:rsidRPr="0019499D">
        <w:rPr>
          <w:lang w:val="fr-FR"/>
        </w:rPr>
        <w:t xml:space="preserve">TP – </w:t>
      </w:r>
      <w:r w:rsidR="003E25AC" w:rsidRPr="0019499D">
        <w:rPr>
          <w:lang w:val="fr-FR"/>
        </w:rPr>
        <w:t>Réseau</w:t>
      </w:r>
    </w:p>
    <w:p w14:paraId="43A56487" w14:textId="0804EAA7" w:rsidR="00F37C96" w:rsidRPr="0019499D" w:rsidRDefault="00F37C96" w:rsidP="00F37C96">
      <w:pPr>
        <w:pStyle w:val="Heading1"/>
        <w:rPr>
          <w:lang w:val="fr-FR"/>
        </w:rPr>
      </w:pPr>
      <w:r w:rsidRPr="0019499D">
        <w:rPr>
          <w:lang w:val="fr-FR"/>
        </w:rPr>
        <w:t>License DANT – PITTON Olivier</w:t>
      </w:r>
    </w:p>
    <w:p w14:paraId="3C3EAFD8" w14:textId="4BECC3D1" w:rsidR="00F37C96" w:rsidRPr="0019499D" w:rsidRDefault="00F37C96" w:rsidP="00F37C96">
      <w:pPr>
        <w:rPr>
          <w:lang w:val="fr-FR"/>
        </w:rPr>
      </w:pPr>
    </w:p>
    <w:p w14:paraId="5520F44D" w14:textId="6C4923D5" w:rsidR="00F37C96" w:rsidRPr="0019499D" w:rsidRDefault="00F37C96" w:rsidP="00F37C96">
      <w:pPr>
        <w:rPr>
          <w:lang w:val="fr-FR"/>
        </w:rPr>
      </w:pPr>
    </w:p>
    <w:p w14:paraId="4CF097DE" w14:textId="59481DC5" w:rsidR="00F37C96" w:rsidRDefault="00F37C96" w:rsidP="00F37C96">
      <w:pPr>
        <w:pStyle w:val="Heading2"/>
        <w:rPr>
          <w:lang w:val="fr-FR"/>
        </w:rPr>
      </w:pPr>
      <w:r w:rsidRPr="00F37C96">
        <w:rPr>
          <w:lang w:val="fr-FR"/>
        </w:rPr>
        <w:t>Exercice 1</w:t>
      </w:r>
      <w:r>
        <w:rPr>
          <w:lang w:val="fr-FR"/>
        </w:rPr>
        <w:t xml:space="preserve"> – </w:t>
      </w:r>
      <w:r w:rsidR="003E25AC">
        <w:rPr>
          <w:lang w:val="fr-FR"/>
        </w:rPr>
        <w:t>Echo Server</w:t>
      </w:r>
    </w:p>
    <w:p w14:paraId="470A20DA" w14:textId="6A9B378A" w:rsidR="00F37C96" w:rsidRDefault="00F37C96" w:rsidP="00F37C96">
      <w:pPr>
        <w:rPr>
          <w:lang w:val="fr-FR"/>
        </w:rPr>
      </w:pPr>
    </w:p>
    <w:p w14:paraId="1C89EE8E" w14:textId="355EBD24" w:rsidR="00A16E5E" w:rsidRDefault="003E25AC" w:rsidP="00F37C96">
      <w:pPr>
        <w:rPr>
          <w:lang w:val="fr-FR"/>
        </w:rPr>
      </w:pPr>
      <w:r>
        <w:rPr>
          <w:lang w:val="fr-FR"/>
        </w:rPr>
        <w:t>En utilisant Java IO (Socket / ServerSocket</w:t>
      </w:r>
      <w:r w:rsidR="00471D97">
        <w:rPr>
          <w:lang w:val="fr-FR"/>
        </w:rPr>
        <w:t>), vous créerez un serveur et un client.</w:t>
      </w:r>
    </w:p>
    <w:p w14:paraId="0E8AD8C9" w14:textId="7FAB4E2A" w:rsidR="00471D97" w:rsidRDefault="00471D97" w:rsidP="00F37C96">
      <w:pPr>
        <w:rPr>
          <w:lang w:val="fr-FR"/>
        </w:rPr>
      </w:pPr>
    </w:p>
    <w:p w14:paraId="69E29578" w14:textId="15BBF7B5" w:rsidR="00471D97" w:rsidRDefault="00471D97" w:rsidP="00F37C96">
      <w:pPr>
        <w:rPr>
          <w:lang w:val="fr-FR"/>
        </w:rPr>
      </w:pPr>
      <w:r>
        <w:rPr>
          <w:lang w:val="fr-FR"/>
        </w:rPr>
        <w:t>Le serveur accepte une seule connection, lis chaque ligne envoyée par le client, l’affiche et la renvoie directement au client.</w:t>
      </w:r>
    </w:p>
    <w:p w14:paraId="671AA1C9" w14:textId="6B789E66" w:rsidR="00471D97" w:rsidRDefault="00471D97" w:rsidP="00F37C96">
      <w:pPr>
        <w:rPr>
          <w:lang w:val="fr-FR"/>
        </w:rPr>
      </w:pPr>
      <w:r>
        <w:rPr>
          <w:lang w:val="fr-FR"/>
        </w:rPr>
        <w:t>Le client lit le flux d’entrée standard (System.in). A chaque ligne écrite dans la console, celle-ci est envoyée au serveur. Le client lit la réponse du serveur, l’affiche et attend la prochaine écriture sur le flux d’entrée.</w:t>
      </w:r>
    </w:p>
    <w:p w14:paraId="421C8225" w14:textId="0D61ADD6" w:rsidR="00471D97" w:rsidRDefault="00471D97" w:rsidP="00F37C96">
      <w:pPr>
        <w:rPr>
          <w:lang w:val="fr-FR"/>
        </w:rPr>
      </w:pPr>
    </w:p>
    <w:p w14:paraId="7756AB1A" w14:textId="242B972D" w:rsidR="00471D97" w:rsidRDefault="00471D97" w:rsidP="00F37C96">
      <w:pPr>
        <w:rPr>
          <w:lang w:val="fr-FR"/>
        </w:rPr>
      </w:pPr>
      <w:r>
        <w:rPr>
          <w:lang w:val="fr-FR"/>
        </w:rPr>
        <w:t>Conseil : Utiliser les classe PrintWriter / BufferedReader pour écrire / lire une ligne entière</w:t>
      </w:r>
    </w:p>
    <w:p w14:paraId="78E40A47" w14:textId="77777777" w:rsidR="003E25AC" w:rsidRPr="00A16E5E" w:rsidRDefault="003E25AC" w:rsidP="00F37C96">
      <w:pPr>
        <w:rPr>
          <w:lang w:val="fr-FR"/>
        </w:rPr>
      </w:pPr>
    </w:p>
    <w:p w14:paraId="6E45683B" w14:textId="4E6F3682" w:rsidR="00F37C96" w:rsidRPr="00C4655D" w:rsidRDefault="00F37C96" w:rsidP="00F37C96">
      <w:pPr>
        <w:pStyle w:val="Heading2"/>
        <w:rPr>
          <w:lang w:val="fr-FR"/>
        </w:rPr>
      </w:pPr>
      <w:r w:rsidRPr="00C4655D">
        <w:rPr>
          <w:lang w:val="fr-FR"/>
        </w:rPr>
        <w:t xml:space="preserve">Exercice 2 – </w:t>
      </w:r>
      <w:r w:rsidR="00471D97">
        <w:rPr>
          <w:lang w:val="fr-FR"/>
        </w:rPr>
        <w:t>Selector</w:t>
      </w:r>
    </w:p>
    <w:p w14:paraId="4B75C7A3" w14:textId="77777777" w:rsidR="00F37C96" w:rsidRPr="00C4655D" w:rsidRDefault="00F37C96" w:rsidP="00F37C96">
      <w:pPr>
        <w:pStyle w:val="Heading2"/>
        <w:rPr>
          <w:lang w:val="fr-FR"/>
        </w:rPr>
      </w:pPr>
    </w:p>
    <w:p w14:paraId="508E51B6" w14:textId="1C0F8137" w:rsidR="00A16E5E" w:rsidRDefault="00471D97" w:rsidP="00F37C96">
      <w:pPr>
        <w:rPr>
          <w:lang w:val="fr-FR"/>
        </w:rPr>
      </w:pPr>
      <w:r>
        <w:rPr>
          <w:lang w:val="fr-FR"/>
        </w:rPr>
        <w:t xml:space="preserve">Reprenez le code </w:t>
      </w:r>
      <w:r w:rsidR="003D7399">
        <w:rPr>
          <w:lang w:val="fr-FR"/>
        </w:rPr>
        <w:t>situé dans cours.nio contenant les SocketChannel.</w:t>
      </w:r>
    </w:p>
    <w:p w14:paraId="19DCD62D" w14:textId="481142DB" w:rsidR="003D7399" w:rsidRDefault="003D7399" w:rsidP="00F37C96">
      <w:pPr>
        <w:rPr>
          <w:lang w:val="fr-FR"/>
        </w:rPr>
      </w:pPr>
    </w:p>
    <w:p w14:paraId="593EA279" w14:textId="7A428BFA" w:rsidR="003D7399" w:rsidRDefault="003D7399" w:rsidP="00F37C96">
      <w:pPr>
        <w:rPr>
          <w:lang w:val="fr-FR"/>
        </w:rPr>
      </w:pPr>
      <w:r>
        <w:rPr>
          <w:lang w:val="fr-FR"/>
        </w:rPr>
        <w:t>Ce code étant bloquant, vous devrez le rendre non bloquant en … recherchant sur internet</w:t>
      </w:r>
      <w:r w:rsidR="00094DFD">
        <w:rPr>
          <w:lang w:val="fr-FR"/>
        </w:rPr>
        <w:t>, comme dans la vraie vie</w:t>
      </w:r>
      <w:r>
        <w:rPr>
          <w:lang w:val="fr-FR"/>
        </w:rPr>
        <w:t> </w:t>
      </w:r>
      <w:r w:rsidRPr="003D739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E0CD41" w14:textId="77777777" w:rsidR="00471D97" w:rsidRDefault="00471D97" w:rsidP="00F37C96">
      <w:pPr>
        <w:rPr>
          <w:lang w:val="fr-FR"/>
        </w:rPr>
      </w:pPr>
    </w:p>
    <w:p w14:paraId="4628DC46" w14:textId="5C0270B5" w:rsidR="00680E75" w:rsidRPr="0019499D" w:rsidRDefault="00680E75" w:rsidP="00680E75">
      <w:pPr>
        <w:pStyle w:val="Heading2"/>
      </w:pPr>
      <w:r w:rsidRPr="0019499D">
        <w:t xml:space="preserve">Exercice 3 – </w:t>
      </w:r>
      <w:r w:rsidR="003D7399" w:rsidRPr="0019499D">
        <w:t>Echo Server asynchrone</w:t>
      </w:r>
      <w:r w:rsidR="0019499D" w:rsidRPr="0019499D">
        <w:t xml:space="preserve"> b</w:t>
      </w:r>
      <w:r w:rsidR="0019499D">
        <w:t>loquant</w:t>
      </w:r>
    </w:p>
    <w:p w14:paraId="67235733" w14:textId="51D5395C" w:rsidR="003D7399" w:rsidRPr="0019499D" w:rsidRDefault="003D7399" w:rsidP="003D7399"/>
    <w:p w14:paraId="7C066598" w14:textId="2E7FEE1E" w:rsidR="003D7399" w:rsidRDefault="003D7399" w:rsidP="003D7399">
      <w:pPr>
        <w:rPr>
          <w:lang w:val="fr-FR"/>
        </w:rPr>
      </w:pPr>
      <w:r>
        <w:rPr>
          <w:lang w:val="fr-FR"/>
        </w:rPr>
        <w:t xml:space="preserve">Reprenez l’exercice 1, mais cette fois en utilisant les AsynchronousSocketChannel. </w:t>
      </w:r>
      <w:r w:rsidR="0019499D">
        <w:rPr>
          <w:lang w:val="fr-FR"/>
        </w:rPr>
        <w:t>Vous utiliserez les Future de manière à ce que chaque appel soit bloquant, à l’image de l’exercice 1, mais asynchrone.</w:t>
      </w:r>
    </w:p>
    <w:p w14:paraId="2458D00F" w14:textId="77777777" w:rsidR="0019499D" w:rsidRDefault="0019499D" w:rsidP="0019499D">
      <w:pPr>
        <w:pStyle w:val="Heading2"/>
        <w:rPr>
          <w:lang w:val="fr-FR"/>
        </w:rPr>
      </w:pPr>
    </w:p>
    <w:p w14:paraId="0669AB7B" w14:textId="6DFD2A9E" w:rsidR="0019499D" w:rsidRPr="0019499D" w:rsidRDefault="0019499D" w:rsidP="0019499D">
      <w:pPr>
        <w:pStyle w:val="Heading2"/>
        <w:rPr>
          <w:lang w:val="fr-FR"/>
        </w:rPr>
      </w:pPr>
      <w:r w:rsidRPr="0019499D">
        <w:rPr>
          <w:lang w:val="fr-FR"/>
        </w:rPr>
        <w:t xml:space="preserve">Exercice </w:t>
      </w:r>
      <w:r>
        <w:rPr>
          <w:lang w:val="fr-FR"/>
        </w:rPr>
        <w:t>4</w:t>
      </w:r>
      <w:r w:rsidRPr="0019499D">
        <w:rPr>
          <w:lang w:val="fr-FR"/>
        </w:rPr>
        <w:t xml:space="preserve"> – Echo Server asynchrone </w:t>
      </w:r>
      <w:r>
        <w:rPr>
          <w:lang w:val="fr-FR"/>
        </w:rPr>
        <w:t xml:space="preserve">non </w:t>
      </w:r>
      <w:r w:rsidRPr="0019499D">
        <w:rPr>
          <w:lang w:val="fr-FR"/>
        </w:rPr>
        <w:t>bloquant</w:t>
      </w:r>
    </w:p>
    <w:p w14:paraId="1EE439F8" w14:textId="77777777" w:rsidR="0019499D" w:rsidRPr="0019499D" w:rsidRDefault="0019499D" w:rsidP="0019499D">
      <w:pPr>
        <w:rPr>
          <w:lang w:val="fr-FR"/>
        </w:rPr>
      </w:pPr>
    </w:p>
    <w:p w14:paraId="34909FFC" w14:textId="4296B1E0" w:rsidR="0019499D" w:rsidRPr="003D7399" w:rsidRDefault="0019499D" w:rsidP="0019499D">
      <w:pPr>
        <w:rPr>
          <w:lang w:val="fr-FR"/>
        </w:rPr>
      </w:pPr>
      <w:r>
        <w:rPr>
          <w:lang w:val="fr-FR"/>
        </w:rPr>
        <w:t xml:space="preserve">Reprenez l’exercice </w:t>
      </w:r>
      <w:r>
        <w:rPr>
          <w:lang w:val="fr-FR"/>
        </w:rPr>
        <w:t>3</w:t>
      </w:r>
      <w:r>
        <w:rPr>
          <w:lang w:val="fr-FR"/>
        </w:rPr>
        <w:t xml:space="preserve">, mais cette fois </w:t>
      </w:r>
      <w:r>
        <w:rPr>
          <w:lang w:val="fr-FR"/>
        </w:rPr>
        <w:t>utilisez uniquement les CompletionHandler pour CHAQUE appel.</w:t>
      </w:r>
    </w:p>
    <w:p w14:paraId="7CDEB243" w14:textId="77777777" w:rsidR="0019499D" w:rsidRPr="003D7399" w:rsidRDefault="0019499D" w:rsidP="003D7399">
      <w:pPr>
        <w:rPr>
          <w:lang w:val="fr-FR"/>
        </w:rPr>
      </w:pPr>
    </w:p>
    <w:sectPr w:rsidR="0019499D" w:rsidRPr="003D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6"/>
    <w:rsid w:val="00094DFD"/>
    <w:rsid w:val="0019499D"/>
    <w:rsid w:val="001D065D"/>
    <w:rsid w:val="0027476B"/>
    <w:rsid w:val="00353A0A"/>
    <w:rsid w:val="003D7399"/>
    <w:rsid w:val="003E25AC"/>
    <w:rsid w:val="00471D97"/>
    <w:rsid w:val="005F3EFB"/>
    <w:rsid w:val="00645252"/>
    <w:rsid w:val="00680E75"/>
    <w:rsid w:val="006D3D74"/>
    <w:rsid w:val="007E51A6"/>
    <w:rsid w:val="0083569A"/>
    <w:rsid w:val="00A16E5E"/>
    <w:rsid w:val="00A9204E"/>
    <w:rsid w:val="00C4655D"/>
    <w:rsid w:val="00E40A13"/>
    <w:rsid w:val="00F3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C635"/>
  <w15:chartTrackingRefBased/>
  <w15:docId w15:val="{FC27C1EB-C05F-4C25-98A1-E2FCF1BD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5F3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er%20PITTON\AppData\Local\Microsoft\Office\16.0\DTS\en-US%7b6E26DB5E-BAF9-4916-AB57-55A84C0B3230%7d\%7b9E2BE29A-6387-416E-81BA-1A8F36A8B60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{9E2BE29A-6387-416E-81BA-1A8F36A8B605}tf02786999_win32.dotx</Template>
  <TotalTime>1090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PITTON</dc:creator>
  <cp:keywords/>
  <dc:description/>
  <cp:lastModifiedBy>Olivier Pitton</cp:lastModifiedBy>
  <cp:revision>10</cp:revision>
  <dcterms:created xsi:type="dcterms:W3CDTF">2020-11-11T12:32:00Z</dcterms:created>
  <dcterms:modified xsi:type="dcterms:W3CDTF">2020-12-15T19:25:00Z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